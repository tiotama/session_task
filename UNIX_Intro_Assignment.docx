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76" w:after="0"/>
        <w:ind w:left="281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UNIX Introduction Assignment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1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/>
        <w:ind w:left="110" w:right="463" w:hanging="0"/>
        <w:rPr>
          <w:sz w:val="24"/>
          <w:szCs w:val="24"/>
        </w:rPr>
      </w:pPr>
      <w:r>
        <w:rPr>
          <w:sz w:val="24"/>
          <w:szCs w:val="24"/>
        </w:rPr>
        <w:t>Perform the operations below.  In the blanks, write the commands you use to perform each operation and answer all questions.</w:t>
      </w:r>
    </w:p>
    <w:p>
      <w:pPr>
        <w:pStyle w:val="Normal"/>
        <w:spacing w:lineRule="exact" w:line="200" w:before="8" w:after="0"/>
        <w:rPr/>
      </w:pPr>
      <w:r>
        <w:rPr/>
      </w:r>
    </w:p>
    <w:p>
      <w:pPr>
        <w:pStyle w:val="Normal"/>
        <w:spacing w:lineRule="exact" w:line="26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Log into a UNIX computer.</w:t>
        <w:pict>
          <v:group id="shape_0" style="position:absolute;margin-left:117.5pt;margin-top:37pt;width:404.95pt;height:0pt" coordorigin="2350,740" coordsize="8099,0">
            <v:line id="shape_0" from="2350,740" to="24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40" to="24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40" to="25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40" to="25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40" to="26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40" to="27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40" to="27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40" to="28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40" to="28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40" to="29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40" to="30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40" to="30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40" to="31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40" to="31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40" to="32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40" to="33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40" to="33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40" to="34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40" to="34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40" to="35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40" to="36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40" to="36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40" to="37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40" to="37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40" to="38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40" to="39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40" to="39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40" to="40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40" to="40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40" to="41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40" to="42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40" to="42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40" to="43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40" to="43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40" to="44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40" to="45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40" to="45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40" to="46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40" to="46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40" to="47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40" to="48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40" to="48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40" to="49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40" to="49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40" to="50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40" to="51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40" to="51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40" to="52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40" to="52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40" to="53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40" to="54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40" to="54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40" to="55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40" to="55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40" to="56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40" to="57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40" to="57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40" to="58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40" to="58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40" to="59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40" to="60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40" to="60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40" to="61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40" to="61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40" to="62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40" to="63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40" to="63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40" to="64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40" to="64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40" to="65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40" to="66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40" to="66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40" to="67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40" to="67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40" to="68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40" to="69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40" to="69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40" to="70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40" to="70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40" to="71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40" to="72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40" to="72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40" to="73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40" to="73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40" to="74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40" to="75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40" to="75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40" to="76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40" to="76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40" to="77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40" to="78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40" to="78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40" to="79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40" to="79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40" to="80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40" to="81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40" to="81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40" to="82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40" to="82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40" to="83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40" to="84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40" to="84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40" to="85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40" to="85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40" to="86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40" to="87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40" to="87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40" to="88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40" to="88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40" to="89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40" to="90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40" to="90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40" to="91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40" to="91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40" to="92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40" to="93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40" to="93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40" to="94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40" to="94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40" to="95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40" to="96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40" to="96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40" to="97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40" to="97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40" to="98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40" to="99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40" to="99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40" to="100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40" to="100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40" to="1014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40" to="1020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40" to="1026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40" to="1032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40" to="10388,74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40" to="10448,74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  <w:t xml:space="preserve">Login </w:t>
      </w:r>
    </w:p>
    <w:p>
      <w:pPr>
        <w:pStyle w:val="Normal"/>
        <w:spacing w:lineRule="exact" w:line="200"/>
        <w:rPr/>
      </w:pPr>
      <w:r>
        <w:rPr/>
        <w:t xml:space="preserve">pasward 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Make a directory called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DB</w:t>
      </w:r>
      <w:r>
        <w:rPr>
          <w:sz w:val="24"/>
          <w:szCs w:val="24"/>
        </w:rPr>
        <w:t>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>$ mkdir DB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>
        <w:rPr>
          <w:i/>
          <w:sz w:val="24"/>
          <w:szCs w:val="24"/>
        </w:rPr>
        <w:t xml:space="preserve">DB </w:t>
      </w:r>
      <w:r>
        <w:rPr>
          <w:sz w:val="24"/>
          <w:szCs w:val="24"/>
        </w:rPr>
        <w:t>your working directory.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 xml:space="preserve">  </w:t>
      </w:r>
      <w:r>
        <w:rPr/>
        <w:t>$ cd DB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List the name of the working directory.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>$ ls -l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What is the full path name for your working directory?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 xml:space="preserve">delgence1@delgence1-All-Series:~/DB$ 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Get into the mail program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mail</w:t>
      </w:r>
      <w:r>
        <w:rPr>
          <w:sz w:val="24"/>
          <w:szCs w:val="24"/>
        </w:rPr>
        <w:t>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View a summary of the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mail </w:t>
      </w:r>
      <w:r>
        <w:rPr>
          <w:sz w:val="24"/>
          <w:szCs w:val="24"/>
        </w:rPr>
        <w:t>commands.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mail  help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 xml:space="preserve">Get out of </w:t>
      </w:r>
      <w:r>
        <w:rPr>
          <w:i/>
          <w:sz w:val="24"/>
          <w:szCs w:val="24"/>
        </w:rPr>
        <w:t>mail hel</w:t>
      </w:r>
      <w:r>
        <w:rPr>
          <w:i/>
          <w:spacing w:val="1"/>
          <w:sz w:val="24"/>
          <w:szCs w:val="24"/>
        </w:rPr>
        <w:t>p</w:t>
      </w:r>
      <w:r>
        <w:rPr>
          <w:sz w:val="24"/>
          <w:szCs w:val="24"/>
        </w:rPr>
        <w:t>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  <w:tab/>
        <w:t>Ctrl+c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Type the command to start sending yourself a mail message.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 xml:space="preserve"> </w:t>
      </w:r>
      <w:r>
        <w:rPr/>
        <w:t>mail -s rohan.mitra@gmail.com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Type a message of at least three lines.  How do you end and send the message?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Read mail you sent to yourself.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29" w:after="0"/>
        <w:ind w:left="110" w:right="0" w:hanging="0"/>
        <w:rPr>
          <w:i/>
          <w:sz w:val="24"/>
          <w:szCs w:val="24"/>
        </w:rPr>
      </w:pPr>
      <w:r>
        <w:rPr>
          <w:sz w:val="24"/>
          <w:szCs w:val="24"/>
        </w:rPr>
        <w:t>Save the message to yourself in a file called</w:t>
      </w:r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myfile.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180" w:before="6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Display the list of files in your directory.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$ls -l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View the online manual pages on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vi</w:t>
      </w:r>
      <w:r>
        <w:rPr>
          <w:sz w:val="24"/>
          <w:szCs w:val="24"/>
        </w:rPr>
        <w:t>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man vi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Abort the display.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Kill psid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i/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i/>
          <w:sz w:val="24"/>
          <w:szCs w:val="24"/>
        </w:rPr>
        <w:t xml:space="preserve">vi </w:t>
      </w:r>
      <w:r>
        <w:rPr>
          <w:sz w:val="24"/>
          <w:szCs w:val="24"/>
        </w:rPr>
        <w:t>editor, open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myfile.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  <w:tab/>
      </w:r>
    </w:p>
    <w:p>
      <w:pPr>
        <w:pStyle w:val="Normal"/>
        <w:spacing w:lineRule="exact" w:line="200"/>
        <w:rPr/>
      </w:pPr>
      <w:r>
        <w:rPr/>
        <w:tab/>
        <w:t>Vi myfile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Delete lines 3-5.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sed ‘3,5 d’ myfile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 w:before="61" w:after="0"/>
        <w:ind w:left="110" w:right="625" w:hanging="0"/>
        <w:rPr>
          <w:sz w:val="24"/>
          <w:szCs w:val="24"/>
        </w:rPr>
      </w:pPr>
      <w:r>
        <w:rPr>
          <w:sz w:val="24"/>
          <w:szCs w:val="24"/>
        </w:rPr>
        <w:t>At the beginning of the file, insert a line giving the name of the file and a blank line. What command do you type for such an insertion?</w:t>
        <w:pict>
          <v:group id="shape_0" style="position:absolute;margin-left:117.5pt;margin-top:50.45pt;width:404.95pt;height:0pt" coordorigin="2350,1009" coordsize="8099,0">
            <v:line id="shape_0" from="2350,1009" to="24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1009" to="24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1009" to="25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1009" to="25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1009" to="26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1009" to="27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1009" to="27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1009" to="28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1009" to="28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1009" to="29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1009" to="30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1009" to="30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1009" to="31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1009" to="31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1009" to="32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1009" to="33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1009" to="33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1009" to="34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1009" to="34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1009" to="35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1009" to="36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1009" to="36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1009" to="37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1009" to="37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1009" to="38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1009" to="39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1009" to="39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1009" to="40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1009" to="40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1009" to="41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1009" to="42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1009" to="42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1009" to="43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1009" to="43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1009" to="44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1009" to="45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1009" to="45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1009" to="46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1009" to="46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1009" to="47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1009" to="48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1009" to="48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1009" to="49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1009" to="49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1009" to="50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1009" to="51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1009" to="51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1009" to="52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1009" to="52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1009" to="53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1009" to="54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1009" to="54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1009" to="55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1009" to="55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1009" to="56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1009" to="57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1009" to="57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1009" to="58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1009" to="58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1009" to="59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1009" to="60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1009" to="60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1009" to="61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1009" to="61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1009" to="62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1009" to="63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1009" to="63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1009" to="64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1009" to="64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1009" to="65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1009" to="66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1009" to="66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1009" to="67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1009" to="67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1009" to="68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1009" to="69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1009" to="69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1009" to="70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1009" to="70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1009" to="71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1009" to="72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1009" to="72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1009" to="73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1009" to="73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1009" to="74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1009" to="75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1009" to="75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1009" to="76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1009" to="76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1009" to="77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1009" to="78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1009" to="78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1009" to="79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1009" to="79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1009" to="80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1009" to="81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1009" to="81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1009" to="82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1009" to="82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1009" to="83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1009" to="84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1009" to="84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1009" to="85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1009" to="85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1009" to="86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1009" to="87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1009" to="87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1009" to="88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1009" to="88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1009" to="89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1009" to="90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1009" to="90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1009" to="91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1009" to="91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1009" to="92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1009" to="93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1009" to="93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1009" to="94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1009" to="94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1009" to="95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1009" to="96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1009" to="96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1009" to="97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1009" to="97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1009" to="98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1009" to="99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1009" to="99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1009" to="100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1009" to="100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1009" to="1014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1009" to="1020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1009" to="1026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1009" to="1032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1009" to="10388,10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1009" to="10448,100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i</w:t>
      </w:r>
    </w:p>
    <w:p>
      <w:pPr>
        <w:pStyle w:val="Normal"/>
        <w:spacing w:lineRule="exact" w:line="240" w:before="1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What do you press to get out of insert mode?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esc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Delete "From" and the blank that follows "From" without deleting the entire line.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At the end of the last line, add "The End."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$ sed ‘$ a The End’  myfile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spacing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Get out of edit mode, save (write) and quit.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ab/>
        <w:t>:wq</w:t>
      </w:r>
    </w:p>
    <w:p>
      <w:pPr>
        <w:pStyle w:val="Normal"/>
        <w:spacing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exact" w:line="180" w:before="6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Display the file.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$ ls -l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Display the list of files with permissions.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sudo ls -l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bookmarkStart w:id="0" w:name="__DdeLink__181_501492894"/>
      <w:bookmarkEnd w:id="0"/>
      <w:r>
        <w:rPr>
          <w:sz w:val="24"/>
          <w:szCs w:val="24"/>
        </w:rPr>
        <w:t>What are the permissions?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  <w:t>There is three permission , I. Read 2.write 3. execute permission for files which is given by owner.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>
        <w:rPr>
          <w:i/>
          <w:sz w:val="24"/>
          <w:szCs w:val="24"/>
        </w:rPr>
        <w:t>mycopy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your home directory.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Move to the home directory.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  <w:tab/>
      </w:r>
    </w:p>
    <w:p>
      <w:pPr>
        <w:pStyle w:val="Normal"/>
        <w:spacing w:lineRule="exact" w:line="200"/>
        <w:rPr/>
      </w:pPr>
      <w:r>
        <w:rPr/>
        <w:tab/>
        <w:t>cd ..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9" w:after="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mycop</w:t>
      </w:r>
      <w:r>
        <w:rPr>
          <w:i/>
          <w:spacing w:val="1"/>
          <w:sz w:val="24"/>
          <w:szCs w:val="24"/>
        </w:rPr>
        <w:t>y</w:t>
      </w:r>
      <w:r>
        <w:rPr>
          <w:sz w:val="24"/>
          <w:szCs w:val="24"/>
        </w:rPr>
        <w:t>.</w:t>
        <w:pict>
          <v:group id="shape_0" style="position:absolute;margin-left:117.5pt;margin-top:38.45pt;width:404.95pt;height:0pt" coordorigin="2350,769" coordsize="8099,0">
            <v:line id="shape_0" from="2350,769" to="2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769" to="2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769" to="2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769" to="2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769" to="2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769" to="2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769" to="2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769" to="2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769" to="2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769" to="2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769" to="3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769" to="3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769" to="3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769" to="3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769" to="3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769" to="3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769" to="3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769" to="3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769" to="3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769" to="3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769" to="3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769" to="3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769" to="3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769" to="3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769" to="3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769" to="3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769" to="3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769" to="4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769" to="4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769" to="4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769" to="4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769" to="4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769" to="4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769" to="4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769" to="4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769" to="4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769" to="4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769" to="4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769" to="4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769" to="4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769" to="4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769" to="4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769" to="4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769" to="4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769" to="5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769" to="5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769" to="5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769" to="5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769" to="5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769" to="5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769" to="5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769" to="5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769" to="5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769" to="5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769" to="5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769" to="5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769" to="5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769" to="5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769" to="5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769" to="5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769" to="6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769" to="6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769" to="6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769" to="6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769" to="6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769" to="6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769" to="6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769" to="6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769" to="6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769" to="6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769" to="6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769" to="6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769" to="6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769" to="6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769" to="6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769" to="6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769" to="6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769" to="7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769" to="7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769" to="7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769" to="7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769" to="7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769" to="7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769" to="7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769" to="74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769" to="75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769" to="75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769" to="76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769" to="76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769" to="77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769" to="78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769" to="78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769" to="79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769" to="79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769" to="80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769" to="81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769" to="81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769" to="82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769" to="82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769" to="83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769" to="84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769" to="84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769" to="85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769" to="85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769" to="86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769" to="87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769" to="87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769" to="88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769" to="88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769" to="89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769" to="90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769" to="90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769" to="91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769" to="91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769" to="92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769" to="93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769" to="93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769" to="94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769" to="94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769" to="95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769" to="96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769" to="96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769" to="97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769" to="97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769" to="98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769" to="99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769" to="99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769" to="100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769" to="100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769" to="1014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769" to="1020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769" to="1026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769" to="1032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769" to="10388,76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769" to="10448,7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ab/>
        <w:t>rm mycopy</w:t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 w:before="61" w:after="0"/>
        <w:ind w:left="110" w:right="291" w:hanging="0"/>
        <w:rPr>
          <w:sz w:val="24"/>
          <w:szCs w:val="24"/>
        </w:rPr>
      </w:pPr>
      <w:r>
        <w:rPr>
          <w:sz w:val="24"/>
          <w:szCs w:val="24"/>
        </w:rPr>
        <w:t>Send a message to the professor using a UNIX mail system.  Indicate problems and questions related to this assignment.  Also, indicate the concept(s) and command(s) you found most difficult.</w:t>
        <w:pict>
          <v:group id="shape_0" style="position:absolute;margin-left:117.5pt;margin-top:74.45pt;width:404.95pt;height:0pt" coordorigin="2350,1489" coordsize="8099,0">
            <v:line id="shape_0" from="2350,1489" to="24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10,1489" to="24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470,1489" to="25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30,1489" to="25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590,1489" to="26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650,1489" to="27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10,1489" to="27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70,1489" to="28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30,1489" to="28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890,1489" to="29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950,1489" to="30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10,1489" to="30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070,1489" to="31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30,1489" to="31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190,1489" to="32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250,1489" to="33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10,1489" to="33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370,1489" to="34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30,1489" to="34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90,1489" to="35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550,1489" to="36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10,1489" to="36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670,1489" to="37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30,1489" to="37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790,1489" to="38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0,1489" to="39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10,1489" to="39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970,1489" to="40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30,1489" to="40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090,1489" to="41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150,1489" to="42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10,1489" to="42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270,1489" to="43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30,1489" to="43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90,1489" to="44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50,1489" to="45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10,1489" to="45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70,1489" to="46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30,1489" to="46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690,1489" to="47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750,1489" to="48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10,1489" to="48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70,1489" to="49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30,1489" to="49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990,1489" to="50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050,1489" to="51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10,1489" to="51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70,1489" to="52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30,1489" to="52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0,1489" to="53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350,1489" to="54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10,1489" to="54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470,1489" to="55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30,1489" to="55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590,1489" to="56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650,1489" to="57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10,1489" to="57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770,1489" to="58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30,1489" to="58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890,1489" to="59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50,1489" to="60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10,1489" to="60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070,1489" to="61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30,1489" to="61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90,1489" to="62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250,1489" to="63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10,1489" to="63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370,1489" to="64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30,1489" to="64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90,1489" to="65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550,1489" to="66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10,1489" to="66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670,1489" to="67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30,1489" to="67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790,1489" to="68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850,1489" to="69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10,1489" to="69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970,1489" to="70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30,1489" to="70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090,1489" to="71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150,1489" to="72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10,1489" to="72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270,1489" to="73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30,1489" to="73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390,1489" to="74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450,1489" to="75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10,1489" to="75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0,1489" to="76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30,1489" to="76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690,1489" to="77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750,1489" to="78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10,1489" to="78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870,1489" to="79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30,1489" to="79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990,1489" to="80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050,1489" to="81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10,1489" to="81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170,1489" to="82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30,1489" to="82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290,1489" to="83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350,1489" to="84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10,1489" to="84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470,1489" to="85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30,1489" to="85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590,1489" to="86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650,1489" to="87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10,1489" to="87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770,1489" to="88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30,1489" to="88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890,1489" to="89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8950,1489" to="90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10,1489" to="90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070,1489" to="91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30,1489" to="91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190,1489" to="92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250,1489" to="93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10,1489" to="93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370,1489" to="94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30,1489" to="94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490,1489" to="95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550,1489" to="96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10,1489" to="96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670,1489" to="97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30,1489" to="97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790,1489" to="98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50,1489" to="99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10,1489" to="99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970,1489" to="100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30,1489" to="100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090,1489" to="1014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150,1489" to="1020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10,1489" to="1026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270,1489" to="1032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30,1489" to="10388,148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390,1489" to="10448,148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20"/>
        <w:ind w:left="110" w:right="0" w:hanging="0"/>
        <w:rPr>
          <w:sz w:val="24"/>
          <w:szCs w:val="24"/>
        </w:rPr>
      </w:pPr>
      <w:r>
        <w:rPr>
          <w:sz w:val="24"/>
          <w:szCs w:val="24"/>
        </w:rPr>
        <w:t>Log out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29" w:after="0"/>
        <w:ind w:left="830" w:right="964" w:hanging="720"/>
        <w:rPr>
          <w:sz w:val="24"/>
          <w:szCs w:val="24"/>
        </w:rPr>
      </w:pPr>
      <w:r>
        <w:rPr>
          <w:sz w:val="24"/>
          <w:szCs w:val="24"/>
        </w:rPr>
        <w:t>To recap, this assignment covered the following UNIX commands and concepts: Login and logout</w:t>
      </w:r>
    </w:p>
    <w:p>
      <w:pPr>
        <w:pStyle w:val="Normal"/>
        <w:spacing w:before="1" w:after="0"/>
        <w:ind w:left="830" w:right="0" w:hanging="0"/>
        <w:rPr>
          <w:sz w:val="24"/>
          <w:szCs w:val="24"/>
        </w:rPr>
      </w:pPr>
      <w:r>
        <w:rPr>
          <w:sz w:val="24"/>
          <w:szCs w:val="24"/>
        </w:rPr>
        <w:t>Home, working, and parent directories and hanging the working directory</w:t>
      </w:r>
    </w:p>
    <w:p>
      <w:pPr>
        <w:pStyle w:val="Normal"/>
        <w:spacing w:before="44" w:after="0"/>
        <w:ind w:left="830" w:right="0" w:hanging="0"/>
        <w:rPr>
          <w:sz w:val="24"/>
          <w:szCs w:val="24"/>
        </w:rPr>
      </w:pPr>
      <w:r>
        <w:rPr>
          <w:sz w:val="24"/>
          <w:szCs w:val="24"/>
        </w:rPr>
        <w:t>Listing the contents of a directory</w:t>
      </w:r>
    </w:p>
    <w:p>
      <w:pPr>
        <w:pStyle w:val="Normal"/>
        <w:spacing w:lineRule="auto" w:line="276" w:before="44" w:after="0"/>
        <w:ind w:left="830" w:right="6443" w:hanging="0"/>
        <w:rPr>
          <w:i/>
          <w:sz w:val="24"/>
          <w:szCs w:val="24"/>
        </w:rPr>
      </w:pPr>
      <w:r>
        <w:rPr>
          <w:sz w:val="24"/>
          <w:szCs w:val="24"/>
        </w:rPr>
        <w:t>Copying files Deleting files Editing with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vi </w:t>
      </w:r>
      <w:r>
        <w:rPr>
          <w:sz w:val="24"/>
          <w:szCs w:val="24"/>
        </w:rPr>
        <w:t>Email with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mail</w:t>
      </w:r>
    </w:p>
    <w:sectPr>
      <w:type w:val="nextPage"/>
      <w:pgSz w:w="12240" w:h="15840"/>
      <w:pgMar w:left="1700" w:right="1720" w:header="0" w:top="1320" w:footer="0" w:bottom="28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tabs>
        <w:tab w:val="left" w:pos="720" w:leader="none"/>
      </w:tabs>
      <w:spacing w:before="240" w:after="60"/>
      <w:ind w:left="720" w:right="0" w:hanging="720"/>
      <w:outlineLvl w:val="0"/>
    </w:pPr>
    <w:rPr>
      <w:rFonts w:ascii="Cambria" w:hAnsi="Cambria" w:cs="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tabs>
        <w:tab w:val="left" w:pos="1440" w:leader="none"/>
      </w:tabs>
      <w:spacing w:before="240" w:after="60"/>
      <w:ind w:left="1440" w:right="0" w:hanging="72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tabs>
        <w:tab w:val="left" w:pos="2160" w:leader="none"/>
      </w:tabs>
      <w:spacing w:before="240" w:after="60"/>
      <w:ind w:left="2160" w:right="0" w:hanging="720"/>
      <w:outlineLvl w:val="2"/>
    </w:pPr>
    <w:rPr>
      <w:rFonts w:ascii="Cambria" w:hAnsi="Cambria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tabs>
        <w:tab w:val="left" w:pos="2880" w:leader="none"/>
      </w:tabs>
      <w:spacing w:before="240" w:after="60"/>
      <w:ind w:left="2880" w:right="0" w:hanging="720"/>
      <w:outlineLvl w:val="3"/>
    </w:pPr>
    <w:rPr>
      <w:rFonts w:ascii="Calibri" w:hAnsi="Calibri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tabs>
        <w:tab w:val="left" w:pos="3600" w:leader="none"/>
      </w:tabs>
      <w:spacing w:before="240" w:after="60"/>
      <w:ind w:left="3600" w:right="0" w:hanging="720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tabs>
        <w:tab w:val="left" w:pos="4320" w:leader="none"/>
      </w:tabs>
      <w:spacing w:before="240" w:after="60"/>
      <w:ind w:left="4320" w:right="0" w:hanging="720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tabs>
        <w:tab w:val="left" w:pos="5040" w:leader="none"/>
      </w:tabs>
      <w:spacing w:before="240" w:after="60"/>
      <w:ind w:left="5040" w:right="0" w:hanging="720"/>
      <w:outlineLvl w:val="6"/>
    </w:pPr>
    <w:rPr>
      <w:rFonts w:ascii="Calibri" w:hAnsi="Calibri" w:cs="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tabs>
        <w:tab w:val="left" w:pos="5760" w:leader="none"/>
      </w:tabs>
      <w:spacing w:before="240" w:after="60"/>
      <w:ind w:left="5760" w:right="0" w:hanging="720"/>
      <w:outlineLvl w:val="7"/>
    </w:pPr>
    <w:rPr>
      <w:rFonts w:ascii="Calibri" w:hAnsi="Calibri" w:cs="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tabs>
        <w:tab w:val="left" w:pos="6480" w:leader="none"/>
      </w:tabs>
      <w:spacing w:before="240" w:after="60"/>
      <w:ind w:left="6480" w:right="0" w:hanging="720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 w:cs=""/>
      <w:sz w:val="22"/>
      <w:szCs w:val="22"/>
    </w:rPr>
  </w:style>
  <w:style w:type="character" w:styleId="HeaderChar" w:customStyle="1">
    <w:name w:val="Header Char"/>
    <w:uiPriority w:val="99"/>
    <w:semiHidden/>
    <w:link w:val="Header"/>
    <w:rsid w:val="00813f4a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813f4a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813f4a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semiHidden/>
    <w:unhideWhenUsed/>
    <w:link w:val="FooterChar"/>
    <w:rsid w:val="00813f4a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2016-07-24T18:28:00Z</dcterms:created>
  <dc:creator>Tiotama Mitra</dc:creator>
  <dc:language>en-IN</dc:language>
  <cp:lastModifiedBy>Priya</cp:lastModifiedBy>
  <dcterms:modified xsi:type="dcterms:W3CDTF">2016-07-24T18:28:00Z</dcterms:modified>
  <cp:revision>2</cp:revision>
</cp:coreProperties>
</file>